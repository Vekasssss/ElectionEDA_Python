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1" w:tblpY="-392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516FBA" w:rsidRPr="0041428F" w14:paraId="1C4B703F" w14:textId="77777777" w:rsidTr="00516FBA">
        <w:trPr>
          <w:trHeight w:val="270"/>
        </w:trPr>
        <w:tc>
          <w:tcPr>
            <w:tcW w:w="10800" w:type="dxa"/>
          </w:tcPr>
          <w:p w14:paraId="3E59F652" w14:textId="77777777" w:rsidR="00516FBA" w:rsidRPr="0041428F" w:rsidRDefault="00516FBA" w:rsidP="00516FBA">
            <w:pPr>
              <w:pStyle w:val="ContactInfo"/>
              <w:tabs>
                <w:tab w:val="left" w:pos="6284"/>
              </w:tabs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4776DCB4" wp14:editId="35FDBC88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5E56ADE4" w14:textId="77777777" w:rsidR="00516FBA" w:rsidRPr="00AA089B" w:rsidRDefault="00516FBA" w:rsidP="00516FBA">
                                  <w:pPr>
                                    <w:pStyle w:val="Logo"/>
                                  </w:pPr>
                                  <w:r>
                                    <w:t>DATA ANALYSIS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76DCB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E56ADE4" w14:textId="77777777" w:rsidR="00516FBA" w:rsidRPr="00AA089B" w:rsidRDefault="00516FBA" w:rsidP="00516FBA">
                            <w:pPr>
                              <w:pStyle w:val="Logo"/>
                            </w:pPr>
                            <w:r>
                              <w:t>DATA ANALYSIS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16FBA" w:rsidRPr="0041428F" w14:paraId="38203AA7" w14:textId="77777777" w:rsidTr="00516FBA">
        <w:trPr>
          <w:trHeight w:val="2691"/>
        </w:trPr>
        <w:tc>
          <w:tcPr>
            <w:tcW w:w="10800" w:type="dxa"/>
            <w:vAlign w:val="bottom"/>
          </w:tcPr>
          <w:p w14:paraId="68193219" w14:textId="2DE428D4" w:rsidR="00516FBA" w:rsidRPr="00516FBA" w:rsidRDefault="00516FBA" w:rsidP="00516FBA">
            <w:pPr>
              <w:pStyle w:val="ContactInfo"/>
              <w:ind w:left="0"/>
              <w:rPr>
                <w:b/>
                <w:bCs/>
                <w:sz w:val="32"/>
                <w:szCs w:val="24"/>
                <w:u w:val="single"/>
              </w:rPr>
            </w:pPr>
            <w:r w:rsidRPr="00516FBA">
              <w:rPr>
                <w:b/>
                <w:bCs/>
                <w:sz w:val="32"/>
                <w:szCs w:val="24"/>
              </w:rPr>
              <w:t xml:space="preserve">       </w:t>
            </w:r>
            <w:r w:rsidRPr="00516FBA">
              <w:rPr>
                <w:b/>
                <w:bCs/>
                <w:sz w:val="32"/>
                <w:szCs w:val="24"/>
                <w:u w:val="single"/>
              </w:rPr>
              <w:t>ELECTION’S DATABASE ANALYSIS -</w:t>
            </w:r>
            <w:r w:rsidRPr="00516FBA">
              <w:rPr>
                <w:b/>
                <w:bCs/>
                <w:color w:val="000000" w:themeColor="text1"/>
                <w:sz w:val="32"/>
                <w:szCs w:val="24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2024</w:t>
            </w:r>
          </w:p>
          <w:p w14:paraId="6444C354" w14:textId="77777777" w:rsidR="00516FBA" w:rsidRDefault="00516FBA" w:rsidP="00516FBA">
            <w:pPr>
              <w:pStyle w:val="ContactInfo"/>
              <w:jc w:val="center"/>
              <w:rPr>
                <w:b/>
                <w:bCs/>
                <w:color w:val="000000" w:themeColor="text1"/>
              </w:rPr>
            </w:pPr>
          </w:p>
          <w:p w14:paraId="362591A3" w14:textId="424DCA68" w:rsidR="00516FBA" w:rsidRDefault="00516FBA" w:rsidP="00516FBA">
            <w:pPr>
              <w:pStyle w:val="ContactInfo"/>
              <w:jc w:val="center"/>
              <w:rPr>
                <w:b/>
                <w:bCs/>
                <w:color w:val="000000" w:themeColor="text1"/>
              </w:rPr>
            </w:pPr>
          </w:p>
          <w:p w14:paraId="6A8ADE7A" w14:textId="057A3DF6" w:rsidR="00516FBA" w:rsidRDefault="00516FBA" w:rsidP="00516FBA">
            <w:pPr>
              <w:pStyle w:val="ContactInfo"/>
              <w:jc w:val="center"/>
              <w:rPr>
                <w:b/>
                <w:bCs/>
                <w:color w:val="000000" w:themeColor="text1"/>
              </w:rPr>
            </w:pPr>
          </w:p>
          <w:p w14:paraId="66F7550D" w14:textId="7DE404C0" w:rsidR="00516FBA" w:rsidRDefault="00516FBA" w:rsidP="00516FBA">
            <w:pPr>
              <w:pStyle w:val="ContactInfo"/>
              <w:jc w:val="center"/>
              <w:rPr>
                <w:b/>
                <w:bCs/>
                <w:color w:val="000000" w:themeColor="text1"/>
              </w:rPr>
            </w:pPr>
          </w:p>
          <w:p w14:paraId="01A89D5D" w14:textId="2F821887" w:rsidR="00516FBA" w:rsidRDefault="00516FBA" w:rsidP="00516FBA">
            <w:pPr>
              <w:pStyle w:val="ContactInfo"/>
              <w:jc w:val="center"/>
              <w:rPr>
                <w:b/>
                <w:bCs/>
                <w:color w:val="000000" w:themeColor="text1"/>
              </w:rPr>
            </w:pPr>
          </w:p>
          <w:p w14:paraId="54989422" w14:textId="2F9723B3" w:rsidR="00516FBA" w:rsidRDefault="00FC54C3" w:rsidP="00516FBA">
            <w:pPr>
              <w:pStyle w:val="ContactInf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4A8877" wp14:editId="082242A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44450</wp:posOffset>
                      </wp:positionV>
                      <wp:extent cx="7702550" cy="76200"/>
                      <wp:effectExtent l="57150" t="76200" r="88900" b="95250"/>
                      <wp:wrapNone/>
                      <wp:docPr id="67582578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0255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A48DE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5pt" to="607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" strokecolor="#17406d [3204]" strokeweight=".5pt">
                      <v:stroke joinstyle="miter"/>
                    </v:line>
                  </w:pict>
                </mc:Fallback>
              </mc:AlternateContent>
            </w:r>
          </w:p>
          <w:p w14:paraId="151DED2B" w14:textId="5A5CEB31" w:rsidR="00516FBA" w:rsidRPr="00516FBA" w:rsidRDefault="00516FBA" w:rsidP="00516FBA">
            <w:pPr>
              <w:pStyle w:val="ContactInfo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5E22AE6A" w14:textId="3F58E4C2" w:rsidR="00A66B18" w:rsidRDefault="00831721" w:rsidP="003D1304">
      <w:pPr>
        <w:spacing w:before="120" w:after="0"/>
        <w:ind w:left="0"/>
        <w:jc w:val="center"/>
        <w:rPr>
          <w:b/>
          <w:color w:val="89DEFF" w:themeColor="accent2" w:themeTint="66"/>
          <w:sz w:val="28"/>
          <w:szCs w:val="2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95339">
        <w:rPr>
          <w:noProof/>
          <w:sz w:val="28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2136481" wp14:editId="490C6B7E">
                <wp:simplePos x="0" y="0"/>
                <wp:positionH relativeFrom="page">
                  <wp:align>left</wp:align>
                </wp:positionH>
                <wp:positionV relativeFrom="paragraph">
                  <wp:posOffset>-934720</wp:posOffset>
                </wp:positionV>
                <wp:extent cx="8247380" cy="2001520"/>
                <wp:effectExtent l="0" t="0" r="1270" b="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00152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9D9304B" w14:textId="77777777" w:rsidR="00516FBA" w:rsidRDefault="00516F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136481" id="Graphic 17" o:spid="_x0000_s1027" alt="&quot;&quot;" style="position:absolute;left:0;text-align:left;margin-left:0;margin-top:-73.6pt;width:649.4pt;height:157.6pt;z-index:-251657216;mso-position-horizontal:left;mso-position-horizontal-relative:page;mso-position-vertical-relative:text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">
                <v:shape id="Freeform: Shape 20" o:spid="_x0000_s102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9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" adj="-11796480,,5400" path="m7144,1699736v,,1403032,618173,2927032,-215265c4459129,651986,5998369,893921,5998369,893921r,-886777l7144,7144r,1692592xe" fillcolor="#17406d [3204]" stroked="f">
                  <v:stroke joinstyle="miter"/>
                  <v:formulas/>
                  <v:path arrowok="t" o:connecttype="custom" o:connectlocs="7144,1699736;2934176,1484471;5998369,893921;5998369,7144;7144,7144;7144,1699736" o:connectangles="0,0,0,0,0,0" textboxrect="0,0,6000750,1924050"/>
                  <v:textbox>
                    <w:txbxContent>
                      <w:p w14:paraId="59D9304B" w14:textId="77777777" w:rsidR="00516FBA" w:rsidRDefault="00516FBA"/>
                    </w:txbxContent>
                  </v:textbox>
                </v:shape>
                <v:shape id="Freeform: Shape 23" o:spid="_x0000_s1030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  <w:r w:rsidR="00516FBA" w:rsidRPr="00195339">
        <w:rPr>
          <w:b/>
          <w:color w:val="89DEFF" w:themeColor="accent2" w:themeTint="66"/>
          <w:sz w:val="28"/>
          <w:szCs w:val="2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 Y T H O N </w:t>
      </w:r>
      <w:r w:rsidR="00195339" w:rsidRPr="00195339">
        <w:rPr>
          <w:b/>
          <w:color w:val="89DEFF" w:themeColor="accent2" w:themeTint="66"/>
          <w:sz w:val="28"/>
          <w:szCs w:val="2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/ ML</w:t>
      </w:r>
    </w:p>
    <w:p w14:paraId="19C5B8EB" w14:textId="77777777" w:rsidR="00195339" w:rsidRDefault="00195339" w:rsidP="00195339">
      <w:pPr>
        <w:spacing w:before="120" w:after="0"/>
        <w:ind w:left="0"/>
        <w:jc w:val="center"/>
        <w:rPr>
          <w:b/>
          <w:color w:val="89DEFF" w:themeColor="accent2" w:themeTint="66"/>
          <w:sz w:val="28"/>
          <w:szCs w:val="2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065F938" w14:textId="644B78E4" w:rsidR="00195339" w:rsidRDefault="00195339" w:rsidP="00195339">
      <w:pPr>
        <w:pStyle w:val="ListParagraph"/>
        <w:numPr>
          <w:ilvl w:val="0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Importing Dataset – Pandas library</w:t>
      </w:r>
    </w:p>
    <w:p w14:paraId="4FB8BFF1" w14:textId="4C6B80FD" w:rsidR="00123773" w:rsidRDefault="00123773" w:rsidP="00123773">
      <w:pPr>
        <w:pStyle w:val="ListParagraph"/>
        <w:numPr>
          <w:ilvl w:val="0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EDA</w:t>
      </w:r>
    </w:p>
    <w:p w14:paraId="667EEB5F" w14:textId="4BC28E7C" w:rsidR="00123773" w:rsidRDefault="00123773" w:rsidP="00123773">
      <w:pPr>
        <w:pStyle w:val="ListParagraph"/>
        <w:numPr>
          <w:ilvl w:val="1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Leading party by Margins </w:t>
      </w:r>
      <w:r w:rsidR="0012346D">
        <w:rPr>
          <w:color w:val="000000" w:themeColor="text1"/>
          <w:sz w:val="28"/>
          <w:szCs w:val="22"/>
        </w:rPr>
        <w:t xml:space="preserve">– </w:t>
      </w:r>
      <w:proofErr w:type="spellStart"/>
      <w:r w:rsidR="0012346D">
        <w:rPr>
          <w:color w:val="000000" w:themeColor="text1"/>
          <w:sz w:val="28"/>
          <w:szCs w:val="22"/>
        </w:rPr>
        <w:t>Groupby</w:t>
      </w:r>
      <w:proofErr w:type="spellEnd"/>
      <w:r w:rsidR="0012346D">
        <w:rPr>
          <w:color w:val="000000" w:themeColor="text1"/>
          <w:sz w:val="28"/>
          <w:szCs w:val="22"/>
        </w:rPr>
        <w:t xml:space="preserve"> </w:t>
      </w:r>
    </w:p>
    <w:p w14:paraId="4DB8D8C3" w14:textId="77777777" w:rsidR="004464A2" w:rsidRDefault="0012346D" w:rsidP="0012346D">
      <w:pPr>
        <w:pStyle w:val="ListParagraph"/>
        <w:numPr>
          <w:ilvl w:val="2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Plot bar graph </w:t>
      </w:r>
    </w:p>
    <w:p w14:paraId="32B8B0CA" w14:textId="3EF867D5" w:rsidR="0012346D" w:rsidRDefault="004464A2" w:rsidP="004464A2">
      <w:pPr>
        <w:pStyle w:val="ListParagraph"/>
        <w:numPr>
          <w:ilvl w:val="1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New </w:t>
      </w:r>
      <w:r w:rsidR="00831D36">
        <w:rPr>
          <w:color w:val="000000" w:themeColor="text1"/>
          <w:sz w:val="28"/>
          <w:szCs w:val="22"/>
        </w:rPr>
        <w:t>data frame</w:t>
      </w:r>
      <w:r>
        <w:rPr>
          <w:color w:val="000000" w:themeColor="text1"/>
          <w:sz w:val="28"/>
          <w:szCs w:val="22"/>
        </w:rPr>
        <w:t xml:space="preserve"> of each Name filtered: Rahul , Modi, Amit shah and their Margins </w:t>
      </w:r>
      <w:r w:rsidR="00831D36">
        <w:rPr>
          <w:color w:val="000000" w:themeColor="text1"/>
          <w:sz w:val="28"/>
          <w:szCs w:val="22"/>
        </w:rPr>
        <w:t xml:space="preserve">, constituency </w:t>
      </w:r>
    </w:p>
    <w:p w14:paraId="42D10EB3" w14:textId="77777777" w:rsidR="006277FF" w:rsidRDefault="006277FF" w:rsidP="006277FF">
      <w:pPr>
        <w:pStyle w:val="ListParagraph"/>
        <w:numPr>
          <w:ilvl w:val="3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O/P : | Name | Constituency | Votes |</w:t>
      </w:r>
    </w:p>
    <w:p w14:paraId="7E1631F4" w14:textId="5D86FD24" w:rsidR="00872DCA" w:rsidRDefault="00872DCA" w:rsidP="00831D36">
      <w:pPr>
        <w:pStyle w:val="ListParagraph"/>
        <w:numPr>
          <w:ilvl w:val="3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Plot bar graph (constituency vs Votes) hue -&gt; candidates </w:t>
      </w:r>
    </w:p>
    <w:p w14:paraId="4DE4787D" w14:textId="74ACA4B6" w:rsidR="00D70A57" w:rsidRPr="006277FF" w:rsidRDefault="0047172E" w:rsidP="00D70A57">
      <w:pPr>
        <w:pStyle w:val="ListParagraph"/>
        <w:numPr>
          <w:ilvl w:val="1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  <w:lang w:val="en-IN"/>
        </w:rPr>
        <w:t>Highest and Lowest Victory Candidates</w:t>
      </w:r>
    </w:p>
    <w:p w14:paraId="692DAF4F" w14:textId="352D7038" w:rsidR="006277FF" w:rsidRDefault="006277FF" w:rsidP="006277FF">
      <w:pPr>
        <w:pStyle w:val="ListParagraph"/>
        <w:numPr>
          <w:ilvl w:val="3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O/P : | </w:t>
      </w:r>
      <w:r w:rsidR="00BF20DE">
        <w:rPr>
          <w:color w:val="000000" w:themeColor="text1"/>
          <w:sz w:val="28"/>
          <w:szCs w:val="22"/>
        </w:rPr>
        <w:t>Name</w:t>
      </w:r>
      <w:r>
        <w:rPr>
          <w:color w:val="000000" w:themeColor="text1"/>
          <w:sz w:val="28"/>
          <w:szCs w:val="22"/>
        </w:rPr>
        <w:t xml:space="preserve"> | </w:t>
      </w:r>
      <w:r w:rsidR="00BF20DE">
        <w:rPr>
          <w:color w:val="000000" w:themeColor="text1"/>
          <w:sz w:val="28"/>
          <w:szCs w:val="22"/>
        </w:rPr>
        <w:t>Party</w:t>
      </w:r>
      <w:r>
        <w:rPr>
          <w:color w:val="000000" w:themeColor="text1"/>
          <w:sz w:val="28"/>
          <w:szCs w:val="22"/>
        </w:rPr>
        <w:t xml:space="preserve"> | Votes |</w:t>
      </w:r>
    </w:p>
    <w:p w14:paraId="04FBF49F" w14:textId="0CE20286" w:rsidR="006277FF" w:rsidRDefault="00377D00" w:rsidP="006277FF">
      <w:pPr>
        <w:pStyle w:val="ListParagraph"/>
        <w:numPr>
          <w:ilvl w:val="3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Use input function to fetch required result</w:t>
      </w:r>
      <w:r w:rsidR="006277FF">
        <w:rPr>
          <w:color w:val="000000" w:themeColor="text1"/>
          <w:sz w:val="28"/>
          <w:szCs w:val="22"/>
        </w:rPr>
        <w:t xml:space="preserve"> </w:t>
      </w:r>
    </w:p>
    <w:p w14:paraId="64D2EB76" w14:textId="40D3AD9C" w:rsidR="00EA7EEF" w:rsidRDefault="00EA7EEF" w:rsidP="00EA7EEF">
      <w:pPr>
        <w:pStyle w:val="ListParagraph"/>
        <w:numPr>
          <w:ilvl w:val="1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Votes </w:t>
      </w:r>
      <w:r w:rsidR="00A37CF0">
        <w:rPr>
          <w:color w:val="000000" w:themeColor="text1"/>
          <w:sz w:val="28"/>
          <w:szCs w:val="22"/>
        </w:rPr>
        <w:t>dist.</w:t>
      </w:r>
      <w:r>
        <w:rPr>
          <w:color w:val="000000" w:themeColor="text1"/>
          <w:sz w:val="28"/>
          <w:szCs w:val="22"/>
        </w:rPr>
        <w:t xml:space="preserve"> by party </w:t>
      </w:r>
    </w:p>
    <w:p w14:paraId="15BAB252" w14:textId="5A62BCE4" w:rsidR="00A37CF0" w:rsidRDefault="00A37CF0" w:rsidP="00A37CF0">
      <w:pPr>
        <w:pStyle w:val="ListParagraph"/>
        <w:numPr>
          <w:ilvl w:val="3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Plot graph </w:t>
      </w:r>
    </w:p>
    <w:p w14:paraId="4D4CF997" w14:textId="790EE4A0" w:rsidR="00571139" w:rsidRDefault="00571139" w:rsidP="00571139">
      <w:pPr>
        <w:pStyle w:val="ListParagraph"/>
        <w:numPr>
          <w:ilvl w:val="1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Top 10 trailing parties</w:t>
      </w:r>
    </w:p>
    <w:p w14:paraId="0C39564B" w14:textId="7F910237" w:rsidR="00571139" w:rsidRDefault="00571139" w:rsidP="00571139">
      <w:pPr>
        <w:pStyle w:val="ListParagraph"/>
        <w:numPr>
          <w:ilvl w:val="3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Plot parties by sum[Margin]</w:t>
      </w:r>
    </w:p>
    <w:p w14:paraId="181CE722" w14:textId="7E976296" w:rsidR="00571139" w:rsidRDefault="00571139" w:rsidP="00571139">
      <w:pPr>
        <w:pStyle w:val="ListParagraph"/>
        <w:numPr>
          <w:ilvl w:val="3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Plot </w:t>
      </w:r>
      <w:r w:rsidR="003D1304">
        <w:rPr>
          <w:color w:val="000000" w:themeColor="text1"/>
          <w:sz w:val="28"/>
          <w:szCs w:val="22"/>
        </w:rPr>
        <w:t>Parties by %</w:t>
      </w:r>
      <w:r>
        <w:rPr>
          <w:color w:val="000000" w:themeColor="text1"/>
          <w:sz w:val="28"/>
          <w:szCs w:val="22"/>
        </w:rPr>
        <w:t xml:space="preserve">(count[constituencies fought] – count[Constituencies won])  </w:t>
      </w:r>
    </w:p>
    <w:p w14:paraId="7F125CCA" w14:textId="684BD36E" w:rsidR="003D1304" w:rsidRDefault="003D1304" w:rsidP="003D1304">
      <w:p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-------------------------------------------------------------------------------------------------------------------------------------</w:t>
      </w:r>
      <w:r>
        <w:rPr>
          <w:color w:val="000000" w:themeColor="text1"/>
          <w:sz w:val="28"/>
          <w:szCs w:val="22"/>
        </w:rPr>
        <w:tab/>
      </w:r>
    </w:p>
    <w:p w14:paraId="1EC0681B" w14:textId="1476CAB8" w:rsidR="003D1304" w:rsidRPr="003D1304" w:rsidRDefault="003D1304" w:rsidP="003D1304">
      <w:pPr>
        <w:pBdr>
          <w:bottom w:val="single" w:sz="6" w:space="1" w:color="auto"/>
        </w:pBdr>
        <w:spacing w:before="120" w:after="0"/>
        <w:jc w:val="center"/>
        <w:rPr>
          <w:b/>
          <w:bCs/>
          <w:outline/>
          <w:color w:val="009DD9" w:themeColor="accent2"/>
          <w:sz w:val="32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D1304">
        <w:rPr>
          <w:b/>
          <w:bCs/>
          <w:outline/>
          <w:color w:val="009DD9" w:themeColor="accent2"/>
          <w:sz w:val="32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Power BI</w:t>
      </w:r>
    </w:p>
    <w:p w14:paraId="139AC748" w14:textId="51D36569" w:rsidR="003D1304" w:rsidRPr="00A53484" w:rsidRDefault="00A53484" w:rsidP="003D1304">
      <w:pPr>
        <w:spacing w:before="120" w:after="0"/>
        <w:rPr>
          <w:color w:val="FF0000"/>
          <w:sz w:val="28"/>
          <w:szCs w:val="22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53484">
        <w:rPr>
          <w:color w:val="FF0000"/>
          <w:sz w:val="28"/>
          <w:szCs w:val="22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DAX OPERATIONS</w:t>
      </w:r>
    </w:p>
    <w:p w14:paraId="13226FB7" w14:textId="64DAAAE6" w:rsidR="003D1304" w:rsidRPr="003252EB" w:rsidRDefault="003D1304" w:rsidP="003D1304">
      <w:pPr>
        <w:spacing w:before="120" w:after="0"/>
        <w:rPr>
          <w:color w:val="000000" w:themeColor="text1"/>
          <w:sz w:val="28"/>
          <w:szCs w:val="22"/>
          <w:u w:val="single"/>
        </w:rPr>
      </w:pPr>
      <w:r w:rsidRPr="003252EB">
        <w:rPr>
          <w:color w:val="000000" w:themeColor="text1"/>
          <w:sz w:val="28"/>
          <w:szCs w:val="22"/>
          <w:u w:val="single"/>
        </w:rPr>
        <w:t xml:space="preserve">Using above insights via Power BI </w:t>
      </w:r>
    </w:p>
    <w:p w14:paraId="47382C81" w14:textId="38796C05" w:rsidR="00C04D97" w:rsidRDefault="00C04D97" w:rsidP="00C04D97">
      <w:pPr>
        <w:pStyle w:val="ListParagraph"/>
        <w:numPr>
          <w:ilvl w:val="3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Deleted constituency number column</w:t>
      </w:r>
    </w:p>
    <w:p w14:paraId="25366378" w14:textId="326911EC" w:rsidR="000761AC" w:rsidRDefault="000761AC" w:rsidP="00C04D97">
      <w:pPr>
        <w:pStyle w:val="ListParagraph"/>
        <w:numPr>
          <w:ilvl w:val="3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Removed duplicates from Constituency column</w:t>
      </w:r>
    </w:p>
    <w:p w14:paraId="7A043FC0" w14:textId="377B0C60" w:rsidR="000761AC" w:rsidRDefault="000761AC" w:rsidP="00C04D97">
      <w:pPr>
        <w:pStyle w:val="ListParagraph"/>
        <w:numPr>
          <w:ilvl w:val="3"/>
          <w:numId w:val="1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Empty removed from Trailing Party, Leading Party and Margins </w:t>
      </w:r>
    </w:p>
    <w:p w14:paraId="238AAAAE" w14:textId="054F3BA5" w:rsidR="003252EB" w:rsidRPr="003252EB" w:rsidRDefault="003252EB" w:rsidP="003252EB">
      <w:pPr>
        <w:spacing w:before="120" w:after="0"/>
        <w:rPr>
          <w:color w:val="000000" w:themeColor="text1"/>
          <w:sz w:val="28"/>
          <w:szCs w:val="22"/>
          <w:u w:val="single"/>
        </w:rPr>
      </w:pPr>
      <w:r w:rsidRPr="003252EB">
        <w:rPr>
          <w:color w:val="000000" w:themeColor="text1"/>
          <w:sz w:val="28"/>
          <w:szCs w:val="22"/>
          <w:u w:val="single"/>
        </w:rPr>
        <w:t xml:space="preserve">Separate score cards for Top 3 Parties </w:t>
      </w:r>
    </w:p>
    <w:p w14:paraId="771DBF76" w14:textId="77777777" w:rsidR="003252EB" w:rsidRDefault="003252EB" w:rsidP="003252EB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ind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SWP = </w:t>
      </w:r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CALCULATE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Start"/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COUNTA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election_results_2024[Constituency]), election_results_2024[Leading Party] = </w:t>
      </w:r>
      <w:r w:rsidRPr="003252E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</w:rPr>
        <w:t>"Samajwadi Party"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)</w:t>
      </w:r>
    </w:p>
    <w:p w14:paraId="7500847A" w14:textId="77777777" w:rsidR="003252EB" w:rsidRDefault="003252EB" w:rsidP="003252EB">
      <w:pPr>
        <w:shd w:val="clear" w:color="auto" w:fill="FFFFFF"/>
        <w:spacing w:before="0" w:after="0" w:line="270" w:lineRule="atLeast"/>
        <w:ind w:left="36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</w:p>
    <w:p w14:paraId="6E71B96A" w14:textId="77777777" w:rsidR="003252EB" w:rsidRDefault="003252EB" w:rsidP="003252EB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ind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proofErr w:type="spellStart"/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lastRenderedPageBreak/>
        <w:t>BJPcount</w:t>
      </w:r>
      <w:proofErr w:type="spellEnd"/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CALCULATE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Start"/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COUNTA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election_results_2024[Constituency]), election_results_2024[Leading Party] = </w:t>
      </w:r>
      <w:r w:rsidRPr="003252E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</w:rPr>
        <w:t>"</w:t>
      </w:r>
      <w:proofErr w:type="spellStart"/>
      <w:r w:rsidRPr="003252E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</w:rPr>
        <w:t>Bharatiya</w:t>
      </w:r>
      <w:proofErr w:type="spellEnd"/>
      <w:r w:rsidRPr="003252E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</w:rPr>
        <w:t xml:space="preserve"> Janata Party"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)</w:t>
      </w:r>
    </w:p>
    <w:p w14:paraId="4DB8BBEF" w14:textId="77777777" w:rsidR="003252EB" w:rsidRPr="003252EB" w:rsidRDefault="003252EB" w:rsidP="003252EB">
      <w:pPr>
        <w:pStyle w:val="ListParagrap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</w:p>
    <w:p w14:paraId="6503614D" w14:textId="77777777" w:rsidR="003252EB" w:rsidRPr="003252EB" w:rsidRDefault="003252EB" w:rsidP="003252EB">
      <w:pPr>
        <w:pStyle w:val="ListParagraph"/>
        <w:shd w:val="clear" w:color="auto" w:fill="FFFFFF"/>
        <w:spacing w:before="0" w:after="0" w:line="270" w:lineRule="atLeast"/>
        <w:ind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</w:p>
    <w:p w14:paraId="2CCE8DD7" w14:textId="77777777" w:rsidR="003252EB" w:rsidRPr="003252EB" w:rsidRDefault="003252EB" w:rsidP="003252EB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ind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proofErr w:type="spellStart"/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INCcount</w:t>
      </w:r>
      <w:proofErr w:type="spellEnd"/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CALCULATE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Start"/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COUNTA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3252E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</w:rPr>
        <w:t>election_results_2024[Constituency]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), </w:t>
      </w:r>
      <w:r w:rsidRPr="003252E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</w:rPr>
        <w:t>election_results_2024[Leading Party]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  <w:r w:rsidRPr="003252E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</w:rPr>
        <w:t>"Indian National Congress"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)</w:t>
      </w:r>
    </w:p>
    <w:p w14:paraId="3F9B7BEA" w14:textId="127BEC99" w:rsidR="003252EB" w:rsidRDefault="003252EB" w:rsidP="003252EB">
      <w:pPr>
        <w:shd w:val="clear" w:color="auto" w:fill="FFFFFF"/>
        <w:spacing w:before="0" w:after="0" w:line="270" w:lineRule="atLeast"/>
        <w:ind w:left="36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</w:p>
    <w:p w14:paraId="36FDE760" w14:textId="35BB6801" w:rsidR="003252EB" w:rsidRPr="003252EB" w:rsidRDefault="003252EB" w:rsidP="003252EB">
      <w:pPr>
        <w:spacing w:before="120" w:after="0"/>
        <w:rPr>
          <w:color w:val="000000" w:themeColor="text1"/>
          <w:sz w:val="28"/>
          <w:szCs w:val="22"/>
          <w:u w:val="single"/>
        </w:rPr>
      </w:pPr>
      <w:r w:rsidRPr="003252EB">
        <w:rPr>
          <w:color w:val="000000" w:themeColor="text1"/>
          <w:sz w:val="28"/>
          <w:szCs w:val="22"/>
          <w:u w:val="single"/>
        </w:rPr>
        <w:t>Score card for total votes by each party</w:t>
      </w:r>
    </w:p>
    <w:p w14:paraId="22845A0E" w14:textId="7117195E" w:rsidR="003252EB" w:rsidRDefault="003252EB" w:rsidP="003252EB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ind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Create a new table</w:t>
      </w:r>
    </w:p>
    <w:p w14:paraId="187146B0" w14:textId="77777777" w:rsidR="003252EB" w:rsidRPr="003252EB" w:rsidRDefault="003252EB" w:rsidP="003252EB">
      <w:pPr>
        <w:pStyle w:val="ListParagraph"/>
        <w:shd w:val="clear" w:color="auto" w:fill="FFFFFF"/>
        <w:spacing w:before="0" w:after="0" w:line="270" w:lineRule="atLeast"/>
        <w:ind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Parties = </w:t>
      </w:r>
      <w:proofErr w:type="gramStart"/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DISTINCT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UNION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VALUES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r w:rsidRPr="003252E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</w:rPr>
        <w:t>election_results_2024[Leading Party]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), </w:t>
      </w:r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VALUES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r w:rsidRPr="003252E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</w:rPr>
        <w:t>election_results_2024[Trailing Party]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)))</w:t>
      </w:r>
    </w:p>
    <w:p w14:paraId="784E7321" w14:textId="77777777" w:rsidR="003252EB" w:rsidRPr="003252EB" w:rsidRDefault="003252EB" w:rsidP="003252EB">
      <w:pPr>
        <w:pStyle w:val="ListParagraph"/>
        <w:shd w:val="clear" w:color="auto" w:fill="FFFFFF"/>
        <w:spacing w:before="0" w:after="0" w:line="270" w:lineRule="atLeast"/>
        <w:ind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</w:p>
    <w:p w14:paraId="7F6CD390" w14:textId="3C985AC8" w:rsidR="003252EB" w:rsidRPr="003252EB" w:rsidRDefault="003252EB" w:rsidP="003252EB">
      <w:pPr>
        <w:shd w:val="clear" w:color="auto" w:fill="FFFFFF"/>
        <w:spacing w:before="0" w:after="0" w:line="270" w:lineRule="atLeast"/>
        <w:ind w:left="36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Using slicer</w:t>
      </w:r>
    </w:p>
    <w:p w14:paraId="171F3E63" w14:textId="77777777" w:rsidR="003252EB" w:rsidRPr="003252EB" w:rsidRDefault="003252EB" w:rsidP="003252EB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ind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proofErr w:type="spellStart"/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Total_Votes</w:t>
      </w:r>
      <w:proofErr w:type="spellEnd"/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</w:p>
    <w:p w14:paraId="24A9288B" w14:textId="77777777" w:rsidR="003252EB" w:rsidRPr="003252EB" w:rsidRDefault="003252EB" w:rsidP="003252EB">
      <w:pPr>
        <w:shd w:val="clear" w:color="auto" w:fill="FFFFFF"/>
        <w:spacing w:before="0" w:after="0" w:line="270" w:lineRule="atLeast"/>
        <w:ind w:left="144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    </w:t>
      </w:r>
      <w:r w:rsidRPr="003252E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IN" w:eastAsia="en-IN"/>
        </w:rPr>
        <w:t>VAR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</w:t>
      </w:r>
      <w:proofErr w:type="spellStart"/>
      <w:r w:rsidRPr="003252EB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IN" w:eastAsia="en-IN"/>
        </w:rPr>
        <w:t>select_party</w:t>
      </w:r>
      <w:proofErr w:type="spellEnd"/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SELECTEDVALUE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Start"/>
      <w:r w:rsidRPr="003252E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</w:rPr>
        <w:t>Parties[</w:t>
      </w:r>
      <w:proofErr w:type="spellStart"/>
      <w:proofErr w:type="gramEnd"/>
      <w:r w:rsidRPr="003252E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</w:rPr>
        <w:t>All_Party</w:t>
      </w:r>
      <w:proofErr w:type="spellEnd"/>
      <w:r w:rsidRPr="003252E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</w:rPr>
        <w:t>]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)</w:t>
      </w:r>
    </w:p>
    <w:p w14:paraId="08852867" w14:textId="77777777" w:rsidR="003252EB" w:rsidRPr="003252EB" w:rsidRDefault="003252EB" w:rsidP="003252EB">
      <w:pPr>
        <w:shd w:val="clear" w:color="auto" w:fill="FFFFFF"/>
        <w:spacing w:before="0" w:after="0" w:line="270" w:lineRule="atLeast"/>
        <w:ind w:left="144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3252E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IN" w:eastAsia="en-IN"/>
        </w:rPr>
        <w:t>RETURN</w:t>
      </w:r>
    </w:p>
    <w:p w14:paraId="776BAAF7" w14:textId="77777777" w:rsidR="003252EB" w:rsidRPr="003252EB" w:rsidRDefault="003252EB" w:rsidP="003252EB">
      <w:pPr>
        <w:shd w:val="clear" w:color="auto" w:fill="FFFFFF"/>
        <w:spacing w:before="0" w:after="0" w:line="270" w:lineRule="atLeast"/>
        <w:ind w:left="144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    </w:t>
      </w:r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CALCULATE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Start"/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SUM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3252E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</w:rPr>
        <w:t>election_results_2024[Margin]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),</w:t>
      </w:r>
    </w:p>
    <w:p w14:paraId="788AC4BB" w14:textId="77777777" w:rsidR="003252EB" w:rsidRPr="003252EB" w:rsidRDefault="003252EB" w:rsidP="003252EB">
      <w:pPr>
        <w:shd w:val="clear" w:color="auto" w:fill="FFFFFF"/>
        <w:spacing w:before="0" w:after="0" w:line="270" w:lineRule="atLeast"/>
        <w:ind w:left="144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    </w:t>
      </w:r>
      <w:proofErr w:type="gramStart"/>
      <w:r w:rsidRPr="003252E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FILTER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3252E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</w:rPr>
        <w:t>election_results_2024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, </w:t>
      </w:r>
      <w:r w:rsidRPr="003252E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</w:rPr>
        <w:t>election_results_2024[Leading Party]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  <w:proofErr w:type="spellStart"/>
      <w:r w:rsidRPr="003252EB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IN" w:eastAsia="en-IN"/>
        </w:rPr>
        <w:t>select_party</w:t>
      </w:r>
      <w:proofErr w:type="spellEnd"/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|| </w:t>
      </w:r>
      <w:r w:rsidRPr="003252E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</w:rPr>
        <w:t>election_results_2024[Trailing Party]</w:t>
      </w: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  <w:proofErr w:type="spellStart"/>
      <w:r w:rsidRPr="003252EB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IN" w:eastAsia="en-IN"/>
        </w:rPr>
        <w:t>select_party</w:t>
      </w:r>
      <w:proofErr w:type="spellEnd"/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)</w:t>
      </w:r>
    </w:p>
    <w:p w14:paraId="7EAA35A3" w14:textId="77777777" w:rsidR="003252EB" w:rsidRPr="003252EB" w:rsidRDefault="003252EB" w:rsidP="003252EB">
      <w:pPr>
        <w:shd w:val="clear" w:color="auto" w:fill="FFFFFF"/>
        <w:spacing w:before="0" w:after="0" w:line="270" w:lineRule="atLeast"/>
        <w:ind w:left="144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3252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    )</w:t>
      </w:r>
    </w:p>
    <w:p w14:paraId="1A47B395" w14:textId="77777777" w:rsidR="003252EB" w:rsidRPr="003252EB" w:rsidRDefault="003252EB" w:rsidP="003252EB">
      <w:pPr>
        <w:shd w:val="clear" w:color="auto" w:fill="FFFFFF"/>
        <w:spacing w:before="0" w:after="0" w:line="270" w:lineRule="atLeast"/>
        <w:ind w:left="36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</w:p>
    <w:p w14:paraId="357F5CD8" w14:textId="4EE3A346" w:rsidR="003252EB" w:rsidRDefault="00752A41" w:rsidP="003252EB">
      <w:pPr>
        <w:spacing w:before="120" w:after="0"/>
        <w:ind w:left="0"/>
        <w:rPr>
          <w:color w:val="000000" w:themeColor="text1"/>
          <w:sz w:val="28"/>
          <w:szCs w:val="22"/>
          <w:u w:val="single"/>
        </w:rPr>
      </w:pPr>
      <w:r>
        <w:rPr>
          <w:color w:val="000000" w:themeColor="text1"/>
          <w:sz w:val="28"/>
          <w:szCs w:val="22"/>
          <w:u w:val="single"/>
        </w:rPr>
        <w:t xml:space="preserve">Highest &amp; Lowest Victory Candidates </w:t>
      </w:r>
    </w:p>
    <w:p w14:paraId="08CF84BF" w14:textId="7DB3847D" w:rsidR="00752A41" w:rsidRDefault="000E04A2" w:rsidP="000E04A2">
      <w:pPr>
        <w:pStyle w:val="ListParagraph"/>
        <w:numPr>
          <w:ilvl w:val="0"/>
          <w:numId w:val="2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Shankar </w:t>
      </w:r>
      <w:proofErr w:type="spellStart"/>
      <w:r>
        <w:rPr>
          <w:color w:val="000000" w:themeColor="text1"/>
          <w:sz w:val="28"/>
          <w:szCs w:val="22"/>
        </w:rPr>
        <w:t>lalwani</w:t>
      </w:r>
      <w:proofErr w:type="spellEnd"/>
      <w:r>
        <w:rPr>
          <w:color w:val="000000" w:themeColor="text1"/>
          <w:sz w:val="28"/>
          <w:szCs w:val="22"/>
        </w:rPr>
        <w:t xml:space="preserve"> -&gt; Top margin victory </w:t>
      </w:r>
    </w:p>
    <w:p w14:paraId="3543309A" w14:textId="77777777" w:rsidR="000E04A2" w:rsidRPr="000E04A2" w:rsidRDefault="000E04A2" w:rsidP="000E04A2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proofErr w:type="spellStart"/>
      <w:r w:rsidRPr="000E04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Hightest_Margin_Candidate</w:t>
      </w:r>
      <w:proofErr w:type="spellEnd"/>
      <w:r w:rsidRPr="000E04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</w:p>
    <w:p w14:paraId="6DAC5F5B" w14:textId="77777777" w:rsidR="000E04A2" w:rsidRPr="000E04A2" w:rsidRDefault="000E04A2" w:rsidP="000E04A2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0E04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    </w:t>
      </w:r>
      <w:r w:rsidRPr="000E04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IN" w:eastAsia="en-IN"/>
        </w:rPr>
        <w:t>VAR</w:t>
      </w:r>
      <w:r w:rsidRPr="000E04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</w:t>
      </w:r>
      <w:proofErr w:type="spellStart"/>
      <w:r w:rsidRPr="000E04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HighestMargin</w:t>
      </w:r>
      <w:proofErr w:type="spellEnd"/>
      <w:r w:rsidRPr="000E04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  <w:proofErr w:type="gramStart"/>
      <w:r w:rsidRPr="000E04A2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MAX</w:t>
      </w:r>
      <w:r w:rsidRPr="000E04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0E04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election_results_2024[Margin])</w:t>
      </w:r>
    </w:p>
    <w:p w14:paraId="08D316FB" w14:textId="77777777" w:rsidR="000E04A2" w:rsidRPr="000E04A2" w:rsidRDefault="000E04A2" w:rsidP="000E04A2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0E04A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IN" w:eastAsia="en-IN"/>
        </w:rPr>
        <w:t>RETURN</w:t>
      </w:r>
    </w:p>
    <w:p w14:paraId="25254479" w14:textId="77777777" w:rsidR="000E04A2" w:rsidRPr="000E04A2" w:rsidRDefault="000E04A2" w:rsidP="000E04A2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0E04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    </w:t>
      </w:r>
      <w:proofErr w:type="gramStart"/>
      <w:r w:rsidRPr="000E04A2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CALCULATE</w:t>
      </w:r>
      <w:r w:rsidRPr="000E04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0E04A2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VALUES</w:t>
      </w:r>
      <w:r w:rsidRPr="000E04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(election_results_2024[Leading Candidate]),election_results_2024[Margin] = </w:t>
      </w:r>
      <w:proofErr w:type="spellStart"/>
      <w:r w:rsidRPr="000E04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HighestMargin</w:t>
      </w:r>
      <w:proofErr w:type="spellEnd"/>
      <w:r w:rsidRPr="000E04A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)</w:t>
      </w:r>
    </w:p>
    <w:p w14:paraId="61D10BFC" w14:textId="77777777" w:rsidR="000E04A2" w:rsidRDefault="000E04A2" w:rsidP="000E04A2">
      <w:pPr>
        <w:spacing w:before="120" w:after="0"/>
        <w:ind w:left="0"/>
        <w:rPr>
          <w:color w:val="000000" w:themeColor="text1"/>
          <w:sz w:val="28"/>
          <w:szCs w:val="22"/>
        </w:rPr>
      </w:pPr>
    </w:p>
    <w:p w14:paraId="6976B761" w14:textId="77777777" w:rsidR="004E613D" w:rsidRPr="004E613D" w:rsidRDefault="004E613D" w:rsidP="004E613D">
      <w:pPr>
        <w:pStyle w:val="ListParagraph"/>
        <w:shd w:val="clear" w:color="auto" w:fill="FFFFFF"/>
        <w:spacing w:before="0" w:after="0" w:line="270" w:lineRule="atLeast"/>
        <w:ind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proofErr w:type="spellStart"/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Lalwani_Party</w:t>
      </w:r>
      <w:proofErr w:type="spellEnd"/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  <w:proofErr w:type="gramStart"/>
      <w:r w:rsidRPr="004E61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CALCULATE</w:t>
      </w: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4E61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VALUES</w:t>
      </w: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(election_results_2024[Leading Party]), election_results_2024[Leading Candidate] = </w:t>
      </w:r>
      <w:r w:rsidRPr="004E613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</w:rPr>
        <w:t>"SHANKAR LALWANI"</w:t>
      </w: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)</w:t>
      </w:r>
    </w:p>
    <w:p w14:paraId="6FF6C880" w14:textId="77777777" w:rsidR="004E613D" w:rsidRDefault="004E613D" w:rsidP="000E04A2">
      <w:pPr>
        <w:spacing w:before="120" w:after="0"/>
        <w:ind w:left="0"/>
        <w:rPr>
          <w:color w:val="000000" w:themeColor="text1"/>
          <w:sz w:val="28"/>
          <w:szCs w:val="22"/>
        </w:rPr>
      </w:pPr>
    </w:p>
    <w:p w14:paraId="2AA84642" w14:textId="6C2B332F" w:rsidR="004E613D" w:rsidRDefault="004E613D" w:rsidP="004E613D">
      <w:pPr>
        <w:pStyle w:val="ListParagraph"/>
        <w:numPr>
          <w:ilvl w:val="0"/>
          <w:numId w:val="2"/>
        </w:numPr>
        <w:spacing w:before="120" w:after="0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Ravindra </w:t>
      </w:r>
      <w:proofErr w:type="spellStart"/>
      <w:r>
        <w:rPr>
          <w:color w:val="000000" w:themeColor="text1"/>
          <w:sz w:val="28"/>
          <w:szCs w:val="22"/>
        </w:rPr>
        <w:t>Dattaram</w:t>
      </w:r>
      <w:proofErr w:type="spellEnd"/>
      <w:r>
        <w:rPr>
          <w:color w:val="000000" w:themeColor="text1"/>
          <w:sz w:val="28"/>
          <w:szCs w:val="22"/>
        </w:rPr>
        <w:t xml:space="preserve"> -&gt; least margin victory </w:t>
      </w:r>
    </w:p>
    <w:p w14:paraId="498DEB3C" w14:textId="77777777" w:rsidR="004E613D" w:rsidRDefault="004E613D" w:rsidP="004E613D">
      <w:pPr>
        <w:pStyle w:val="ListParagraph"/>
        <w:spacing w:before="120" w:after="0"/>
        <w:rPr>
          <w:color w:val="000000" w:themeColor="text1"/>
          <w:sz w:val="28"/>
          <w:szCs w:val="22"/>
        </w:rPr>
      </w:pPr>
    </w:p>
    <w:p w14:paraId="4356135E" w14:textId="77777777" w:rsidR="004E613D" w:rsidRPr="004E613D" w:rsidRDefault="004E613D" w:rsidP="004E613D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Lowest Victory Margin = </w:t>
      </w:r>
    </w:p>
    <w:p w14:paraId="5831E54C" w14:textId="77777777" w:rsidR="004E613D" w:rsidRPr="004E613D" w:rsidRDefault="004E613D" w:rsidP="004E613D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    </w:t>
      </w:r>
      <w:r w:rsidRPr="004E613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IN" w:eastAsia="en-IN"/>
        </w:rPr>
        <w:t>VAR</w:t>
      </w: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</w:t>
      </w:r>
      <w:proofErr w:type="spellStart"/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least_margin</w:t>
      </w:r>
      <w:proofErr w:type="spellEnd"/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  <w:proofErr w:type="gramStart"/>
      <w:r w:rsidRPr="004E61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MIN</w:t>
      </w: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election_results_2024[Margin])</w:t>
      </w:r>
    </w:p>
    <w:p w14:paraId="0D3680E2" w14:textId="77777777" w:rsidR="004E613D" w:rsidRPr="004E613D" w:rsidRDefault="004E613D" w:rsidP="004E613D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4E613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IN" w:eastAsia="en-IN"/>
        </w:rPr>
        <w:t>RETURN</w:t>
      </w:r>
    </w:p>
    <w:p w14:paraId="7EFB23A2" w14:textId="77777777" w:rsidR="004E613D" w:rsidRPr="004E613D" w:rsidRDefault="004E613D" w:rsidP="004E613D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    </w:t>
      </w:r>
      <w:proofErr w:type="gramStart"/>
      <w:r w:rsidRPr="004E61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CALCULATE</w:t>
      </w: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4E61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VALUES</w:t>
      </w: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(election_results_2024[Leading Candidate]),election_results_2024[Margin] = </w:t>
      </w:r>
      <w:proofErr w:type="spellStart"/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least_margin</w:t>
      </w:r>
      <w:proofErr w:type="spellEnd"/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)</w:t>
      </w:r>
    </w:p>
    <w:p w14:paraId="05FBFDC8" w14:textId="77777777" w:rsidR="004E613D" w:rsidRDefault="004E613D" w:rsidP="004E613D">
      <w:pPr>
        <w:pStyle w:val="ListParagraph"/>
        <w:spacing w:before="120" w:after="0"/>
        <w:rPr>
          <w:color w:val="000000" w:themeColor="text1"/>
          <w:sz w:val="28"/>
          <w:szCs w:val="22"/>
        </w:rPr>
      </w:pPr>
    </w:p>
    <w:p w14:paraId="637C66E4" w14:textId="77777777" w:rsidR="004E613D" w:rsidRPr="004E613D" w:rsidRDefault="004E613D" w:rsidP="004E613D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proofErr w:type="spellStart"/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Ravindra_party</w:t>
      </w:r>
      <w:proofErr w:type="spellEnd"/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  <w:proofErr w:type="gramStart"/>
      <w:r w:rsidRPr="004E61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CALCULATE</w:t>
      </w: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4E61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VALUES</w:t>
      </w: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r w:rsidRPr="004E61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</w:rPr>
        <w:t>election_results_2024[Leading Party]</w:t>
      </w: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), </w:t>
      </w:r>
      <w:r w:rsidRPr="004E61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</w:rPr>
        <w:t>election_results_2024[Leading Candidate]</w:t>
      </w: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  <w:r w:rsidRPr="004E613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</w:rPr>
        <w:t>"RAVINDRA DATTARAM WAIKAR"</w:t>
      </w:r>
      <w:r w:rsidRPr="004E61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)</w:t>
      </w:r>
    </w:p>
    <w:p w14:paraId="7B9FA157" w14:textId="77777777" w:rsidR="004E613D" w:rsidRPr="00946F23" w:rsidRDefault="004E613D" w:rsidP="00946F23">
      <w:pPr>
        <w:spacing w:before="120" w:after="0"/>
        <w:ind w:left="0"/>
        <w:rPr>
          <w:color w:val="000000" w:themeColor="text1"/>
          <w:sz w:val="28"/>
          <w:szCs w:val="22"/>
        </w:rPr>
      </w:pPr>
    </w:p>
    <w:p w14:paraId="3EDCFA2C" w14:textId="3865E00A" w:rsidR="00B91A01" w:rsidRDefault="00946F23" w:rsidP="00DA6F34">
      <w:pPr>
        <w:spacing w:before="120" w:after="0"/>
        <w:ind w:left="0"/>
        <w:rPr>
          <w:color w:val="000000" w:themeColor="text1"/>
          <w:sz w:val="32"/>
          <w:szCs w:val="24"/>
          <w:u w:val="single"/>
        </w:rPr>
      </w:pPr>
      <w:r w:rsidRPr="00946F23">
        <w:rPr>
          <w:color w:val="000000" w:themeColor="text1"/>
          <w:sz w:val="32"/>
          <w:szCs w:val="24"/>
          <w:u w:val="single"/>
        </w:rPr>
        <w:t xml:space="preserve">Vote distribution by party </w:t>
      </w:r>
    </w:p>
    <w:p w14:paraId="771860D7" w14:textId="77777777" w:rsidR="00B91A01" w:rsidRPr="00B91A01" w:rsidRDefault="00B91A01" w:rsidP="00B91A01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proofErr w:type="spellStart"/>
      <w:r w:rsidRPr="00B91A0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MarginPercentage</w:t>
      </w:r>
      <w:proofErr w:type="spellEnd"/>
      <w:r w:rsidRPr="00B91A0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 = </w:t>
      </w:r>
    </w:p>
    <w:p w14:paraId="7D480D11" w14:textId="77777777" w:rsidR="00B91A01" w:rsidRPr="00B91A01" w:rsidRDefault="00B91A01" w:rsidP="00B91A01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B91A0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    </w:t>
      </w:r>
      <w:proofErr w:type="gramStart"/>
      <w:r w:rsidRPr="00B91A01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DIVIDE</w:t>
      </w:r>
      <w:r w:rsidRPr="00B91A0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</w:p>
    <w:p w14:paraId="502A33D8" w14:textId="77777777" w:rsidR="00B91A01" w:rsidRPr="00B91A01" w:rsidRDefault="00B91A01" w:rsidP="00B91A01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B91A0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        </w:t>
      </w:r>
      <w:proofErr w:type="gramStart"/>
      <w:r w:rsidRPr="00B91A01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SUM</w:t>
      </w:r>
      <w:r w:rsidRPr="00B91A0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B91A0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election_results_2024[Margin]), </w:t>
      </w:r>
    </w:p>
    <w:p w14:paraId="7E13CA3E" w14:textId="77777777" w:rsidR="00B91A01" w:rsidRPr="00B91A01" w:rsidRDefault="00B91A01" w:rsidP="00B91A01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B91A0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        </w:t>
      </w:r>
      <w:r w:rsidRPr="00B91A01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CALCULATE</w:t>
      </w:r>
      <w:r w:rsidRPr="00B91A0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Start"/>
      <w:r w:rsidRPr="00B91A01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SUM</w:t>
      </w:r>
      <w:r w:rsidRPr="00B91A0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</w:t>
      </w:r>
      <w:proofErr w:type="gramEnd"/>
      <w:r w:rsidRPr="00B91A0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 xml:space="preserve">election_results_2024[Margin]), </w:t>
      </w:r>
      <w:r w:rsidRPr="00B91A01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</w:rPr>
        <w:t>ALL</w:t>
      </w:r>
      <w:r w:rsidRPr="00B91A0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(election_results_2024))</w:t>
      </w:r>
    </w:p>
    <w:p w14:paraId="5842B87D" w14:textId="77777777" w:rsidR="00B91A01" w:rsidRPr="00B91A01" w:rsidRDefault="00B91A01" w:rsidP="00B91A01">
      <w:pPr>
        <w:shd w:val="clear" w:color="auto" w:fill="FFFFFF"/>
        <w:spacing w:before="0" w:after="0" w:line="270" w:lineRule="atLeast"/>
        <w:ind w:left="0" w:right="0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</w:pPr>
      <w:r w:rsidRPr="00B91A0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</w:rPr>
        <w:t>    )</w:t>
      </w:r>
    </w:p>
    <w:sectPr w:rsidR="00B91A01" w:rsidRPr="00B91A01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ADD65" w14:textId="77777777" w:rsidR="00A747EB" w:rsidRDefault="00A747EB" w:rsidP="00A66B18">
      <w:pPr>
        <w:spacing w:before="0" w:after="0"/>
      </w:pPr>
      <w:r>
        <w:separator/>
      </w:r>
    </w:p>
  </w:endnote>
  <w:endnote w:type="continuationSeparator" w:id="0">
    <w:p w14:paraId="239F3AF5" w14:textId="77777777" w:rsidR="00A747EB" w:rsidRDefault="00A747E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2E4BD" w14:textId="77777777" w:rsidR="00A747EB" w:rsidRDefault="00A747EB" w:rsidP="00A66B18">
      <w:pPr>
        <w:spacing w:before="0" w:after="0"/>
      </w:pPr>
      <w:r>
        <w:separator/>
      </w:r>
    </w:p>
  </w:footnote>
  <w:footnote w:type="continuationSeparator" w:id="0">
    <w:p w14:paraId="61AA14DD" w14:textId="77777777" w:rsidR="00A747EB" w:rsidRDefault="00A747EB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014B3"/>
    <w:multiLevelType w:val="hybridMultilevel"/>
    <w:tmpl w:val="6D20F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6B1"/>
    <w:multiLevelType w:val="hybridMultilevel"/>
    <w:tmpl w:val="3DFA1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35A43262">
      <w:start w:val="2"/>
      <w:numFmt w:val="bullet"/>
      <w:lvlText w:val="-"/>
      <w:lvlJc w:val="left"/>
      <w:pPr>
        <w:ind w:left="2880" w:hanging="360"/>
      </w:pPr>
      <w:rPr>
        <w:rFonts w:ascii="Franklin Gothic Book" w:eastAsiaTheme="minorHAnsi" w:hAnsi="Franklin Gothic Book" w:cstheme="minorBid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24745">
    <w:abstractNumId w:val="1"/>
  </w:num>
  <w:num w:numId="2" w16cid:durableId="205064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BA"/>
    <w:rsid w:val="000761AC"/>
    <w:rsid w:val="00083BAA"/>
    <w:rsid w:val="000E04A2"/>
    <w:rsid w:val="0010680C"/>
    <w:rsid w:val="0012346D"/>
    <w:rsid w:val="00123773"/>
    <w:rsid w:val="00152B0B"/>
    <w:rsid w:val="001766D6"/>
    <w:rsid w:val="00192419"/>
    <w:rsid w:val="00195339"/>
    <w:rsid w:val="001C270D"/>
    <w:rsid w:val="001E2320"/>
    <w:rsid w:val="00214E28"/>
    <w:rsid w:val="003252EB"/>
    <w:rsid w:val="00337937"/>
    <w:rsid w:val="00352B81"/>
    <w:rsid w:val="00377D00"/>
    <w:rsid w:val="00394757"/>
    <w:rsid w:val="003A0150"/>
    <w:rsid w:val="003D1304"/>
    <w:rsid w:val="003E24DF"/>
    <w:rsid w:val="0041428F"/>
    <w:rsid w:val="004464A2"/>
    <w:rsid w:val="0047172E"/>
    <w:rsid w:val="004A2B0D"/>
    <w:rsid w:val="004E613D"/>
    <w:rsid w:val="00516FBA"/>
    <w:rsid w:val="00524736"/>
    <w:rsid w:val="00571139"/>
    <w:rsid w:val="005C2210"/>
    <w:rsid w:val="00615018"/>
    <w:rsid w:val="0062123A"/>
    <w:rsid w:val="006277FF"/>
    <w:rsid w:val="00644474"/>
    <w:rsid w:val="00646E75"/>
    <w:rsid w:val="006F6F10"/>
    <w:rsid w:val="00752A41"/>
    <w:rsid w:val="00783E79"/>
    <w:rsid w:val="00792AF5"/>
    <w:rsid w:val="007B5AE8"/>
    <w:rsid w:val="007C0963"/>
    <w:rsid w:val="007F5192"/>
    <w:rsid w:val="00831721"/>
    <w:rsid w:val="00831D36"/>
    <w:rsid w:val="00862A06"/>
    <w:rsid w:val="00866D52"/>
    <w:rsid w:val="00872DCA"/>
    <w:rsid w:val="00946F23"/>
    <w:rsid w:val="00A26FE7"/>
    <w:rsid w:val="00A37CF0"/>
    <w:rsid w:val="00A53484"/>
    <w:rsid w:val="00A66B18"/>
    <w:rsid w:val="00A6783B"/>
    <w:rsid w:val="00A747EB"/>
    <w:rsid w:val="00A96CF8"/>
    <w:rsid w:val="00AA089B"/>
    <w:rsid w:val="00AE1388"/>
    <w:rsid w:val="00AF3982"/>
    <w:rsid w:val="00B50294"/>
    <w:rsid w:val="00B57D6E"/>
    <w:rsid w:val="00B91A01"/>
    <w:rsid w:val="00B93312"/>
    <w:rsid w:val="00BF20DE"/>
    <w:rsid w:val="00C04D97"/>
    <w:rsid w:val="00C701F7"/>
    <w:rsid w:val="00C70786"/>
    <w:rsid w:val="00D10958"/>
    <w:rsid w:val="00D66593"/>
    <w:rsid w:val="00D70A57"/>
    <w:rsid w:val="00DA6F34"/>
    <w:rsid w:val="00DE6DA2"/>
    <w:rsid w:val="00DF2D30"/>
    <w:rsid w:val="00E4786A"/>
    <w:rsid w:val="00E55D74"/>
    <w:rsid w:val="00E6540C"/>
    <w:rsid w:val="00E81E2A"/>
    <w:rsid w:val="00EA7EEF"/>
    <w:rsid w:val="00EE0952"/>
    <w:rsid w:val="00FC54C3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5B5A4"/>
  <w14:defaultImageDpi w14:val="32767"/>
  <w15:chartTrackingRefBased/>
  <w15:docId w15:val="{51DB6CF3-7202-413A-8080-32868DF8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19533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ksku\AppData\Local\Microsoft\Office\16.0\DTS\en-IN%7b2F3445B7-1649-44F4-8AFC-02EA52CE4D26%7d\%7b9ED51EF1-0517-43BE-A1EE-FBAB5983B12D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{9ED51EF1-0517-43BE-A1EE-FBAB5983B12D}tf56348247_win32</Template>
  <TotalTime>733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vkskumar390@gmail.com</cp:lastModifiedBy>
  <cp:revision>15</cp:revision>
  <dcterms:created xsi:type="dcterms:W3CDTF">2024-07-14T08:45:00Z</dcterms:created>
  <dcterms:modified xsi:type="dcterms:W3CDTF">2024-07-15T13:16:00Z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